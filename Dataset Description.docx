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-901699</wp:posOffset>
                </wp:positionV>
                <wp:extent cx="7589520" cy="5366054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5366054" cy="758952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-901699</wp:posOffset>
                </wp:positionV>
                <wp:extent cx="7589520" cy="5366054"/>
                <wp:effectExtent b="0" l="0" r="0" t="0"/>
                <wp:wrapNone/>
                <wp:docPr id="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0" cy="5366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7ca6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56.999999999998" w:type="dxa"/>
        <w:jc w:val="left"/>
        <w:tblLayout w:type="fixed"/>
        <w:tblLook w:val="0600"/>
      </w:tblPr>
      <w:tblGrid>
        <w:gridCol w:w="1074"/>
        <w:gridCol w:w="788"/>
        <w:gridCol w:w="9194"/>
        <w:gridCol w:w="3701"/>
        <w:tblGridChange w:id="0">
          <w:tblGrid>
            <w:gridCol w:w="1074"/>
            <w:gridCol w:w="788"/>
            <w:gridCol w:w="9194"/>
            <w:gridCol w:w="3701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E-Commerce Data Set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before="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before="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pStyle w:val="Heading3"/>
              <w:shd w:fill="ffffff" w:val="clear"/>
              <w:spacing w:before="60" w:lineRule="auto"/>
              <w:rPr>
                <w:rFonts w:ascii="Arial" w:cs="Arial" w:eastAsia="Arial" w:hAnsi="Arial"/>
                <w:b w:val="0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8" w:before="15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 international e-commerce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company wants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to discover key insights from their customer database. They want to use some of the most advanced machine learning techniques to study their customers. The company sells electronic products.</w:t>
            </w:r>
          </w:p>
          <w:p w:rsidR="00000000" w:rsidDel="00000000" w:rsidP="00000000" w:rsidRDefault="00000000" w:rsidRPr="00000000" w14:paraId="0000000B">
            <w:pPr>
              <w:pStyle w:val="Heading3"/>
              <w:shd w:fill="ffffff" w:val="clear"/>
              <w:spacing w:before="360" w:lineRule="auto"/>
              <w:rPr>
                <w:rFonts w:ascii="Arial" w:cs="Arial" w:eastAsia="Arial" w:hAnsi="Arial"/>
                <w:b w:val="0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8" w:before="15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The dataset used for model building contained 10999 observations of 12 variables.</w:t>
              <w:br w:type="textWrapping"/>
              <w:t xml:space="preserve">The data contains the following information: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ID Number of Customers.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Warehouse block: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The Company have big Warehouse which is divided in to block such as A,B,C,D,E.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Mode of shipment: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The Company Ships the products in multiple way such as Ship, Flight and Road.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Customer care calls: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The number of calls made from enquiry for enquiry of the shipment.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Customer rating: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The company has rated from every customer. 1 is the lowest (Worst), 5 is the highest (Best).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Cost of the product: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Cost of the Product in US Dollars.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Prior purchases: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The Number of Prior Purchase.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Product importance: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The company has categorized the product in the various parameter such as low, medium, high.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Gender: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Male and Female.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Discount offered: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Discount offered on that specific product.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Weight in gr</w:t>
            </w:r>
            <w:r w:rsidDel="00000000" w:rsidR="00000000" w:rsidRPr="00000000">
              <w:rPr>
                <w:rFonts w:ascii="inherit" w:cs="inherit" w:eastAsia="inherit" w:hAnsi="inherit"/>
                <w:b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ms: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It is the weight in grams.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sz w:val="21"/>
                <w:szCs w:val="21"/>
                <w:rtl w:val="0"/>
              </w:rPr>
              <w:t xml:space="preserve">Reached on time: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 It is the target variable, where 1 Indicates that the product has NOT reached on time and 0 indicates it has reached on time.</w:t>
            </w:r>
          </w:p>
          <w:p w:rsidR="00000000" w:rsidDel="00000000" w:rsidP="00000000" w:rsidRDefault="00000000" w:rsidRPr="00000000" w14:paraId="00000019">
            <w:pPr>
              <w:pStyle w:val="Heading3"/>
              <w:shd w:fill="ffffff" w:val="clear"/>
              <w:spacing w:before="360" w:lineRule="auto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shd w:fill="ffffff" w:val="clear"/>
              <w:spacing w:before="360" w:lineRule="auto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shd w:fill="ffffff" w:val="clear"/>
              <w:spacing w:before="360" w:lineRule="auto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shd w:fill="ffffff" w:val="clear"/>
              <w:tabs>
                <w:tab w:val="right" w:leader="none" w:pos="10927"/>
              </w:tabs>
              <w:spacing w:before="360" w:lineRule="auto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-457199</wp:posOffset>
                      </wp:positionH>
                      <wp:positionV relativeFrom="paragraph">
                        <wp:posOffset>-939799</wp:posOffset>
                      </wp:positionV>
                      <wp:extent cx="7688580" cy="5436093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0" y="0"/>
                                <a:ext cx="5436093" cy="76885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-457199</wp:posOffset>
                      </wp:positionH>
                      <wp:positionV relativeFrom="paragraph">
                        <wp:posOffset>-939799</wp:posOffset>
                      </wp:positionV>
                      <wp:extent cx="7688580" cy="5436093"/>
                      <wp:effectExtent b="0" l="0" r="0" t="0"/>
                      <wp:wrapNone/>
                      <wp:docPr id="4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88580" cy="543609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D">
            <w:pPr>
              <w:pStyle w:val="Heading3"/>
              <w:shd w:fill="ffffff" w:val="clear"/>
              <w:spacing w:before="360" w:lineRule="auto"/>
              <w:rPr>
                <w:rFonts w:ascii="Arial" w:cs="Arial" w:eastAsia="Arial" w:hAnsi="Arial"/>
                <w:b w:val="0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Outcome Expected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8" w:before="15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This data of Product Shipment Tracking, answer instantly to your questions: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2"/>
              </w:numPr>
              <w:shd w:fill="ffffff" w:val="clear"/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What was Customer Rating? And was the product delivered on time?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2"/>
              </w:numPr>
              <w:shd w:fill="ffffff" w:val="clear"/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Is Customer query is being answered if product importance is high, having highest customer rating or being delivered on time?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2"/>
              </w:numPr>
              <w:shd w:fill="ffffff" w:val="clear"/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Make different machine learning models (you have to decide which machine learning models would be the best fit for this dataset) and compare their results.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2"/>
              </w:numPr>
              <w:shd w:fill="ffffff" w:val="clear"/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Properly give comments and inferences about the project in your Jupyter Notebook file.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shd w:fill="ffffff" w:val="clear"/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Submit a zip file to the academics mail id having one PPT and Jupyter Notebook file(.ipynb file)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after="60" w:before="6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after="60" w:before="60" w:line="240" w:lineRule="auto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Note : In the PPT you will include all the important findings, inferences, models selection techniques and their performance results with your name, dataset name and batch 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headerReference r:id="rId8" w:type="default"/>
          <w:pgSz w:h="15840" w:w="12240" w:orient="portrait"/>
          <w:pgMar w:bottom="288" w:top="1440" w:left="720" w:right="7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8" w:top="1440" w:left="720" w:right="7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re Franklin" w:cs="Libre Franklin" w:eastAsia="Libre Franklin" w:hAnsi="Libre Franklin"/>
        <w:color w:val="231f20"/>
        <w:sz w:val="18"/>
        <w:szCs w:val="18"/>
        <w:lang w:val="en-US"/>
      </w:rPr>
    </w:rPrDefault>
    <w:pPrDefault>
      <w:pPr>
        <w:widowControl w:val="0"/>
        <w:spacing w:after="240" w:before="12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="24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spacing w:before="134" w:lineRule="auto"/>
      <w:ind w:left="80"/>
    </w:pPr>
    <w:rPr>
      <w:sz w:val="43"/>
      <w:szCs w:val="43"/>
    </w:rPr>
  </w:style>
  <w:style w:type="paragraph" w:styleId="Heading3">
    <w:name w:val="heading 3"/>
    <w:basedOn w:val="Normal"/>
    <w:next w:val="Normal"/>
    <w:pPr>
      <w:spacing w:before="20" w:lineRule="auto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" w:line="216" w:lineRule="auto"/>
    </w:pPr>
    <w:rPr>
      <w:rFonts w:ascii="Libre Franklin Medium" w:cs="Libre Franklin Medium" w:eastAsia="Libre Franklin Medium" w:hAnsi="Libre Franklin Medium"/>
      <w:b w:val="1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="24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spacing w:before="134" w:lineRule="auto"/>
      <w:ind w:left="80"/>
    </w:pPr>
    <w:rPr>
      <w:sz w:val="43"/>
      <w:szCs w:val="43"/>
    </w:rPr>
  </w:style>
  <w:style w:type="paragraph" w:styleId="Heading3">
    <w:name w:val="heading 3"/>
    <w:basedOn w:val="Normal"/>
    <w:next w:val="Normal"/>
    <w:pPr>
      <w:spacing w:before="20" w:lineRule="auto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" w:line="216" w:lineRule="auto"/>
    </w:pPr>
    <w:rPr>
      <w:rFonts w:ascii="Libre Franklin Medium" w:cs="Libre Franklin Medium" w:eastAsia="Libre Franklin Medium" w:hAnsi="Libre Franklin Medium"/>
      <w:b w:val="1"/>
      <w:sz w:val="96"/>
      <w:szCs w:val="96"/>
    </w:rPr>
  </w:style>
  <w:style w:type="paragraph" w:styleId="Normal" w:default="1">
    <w:name w:val="Normal"/>
    <w:qFormat w:val="1"/>
    <w:rsid w:val="00DD38E7"/>
    <w:pPr>
      <w:spacing w:after="240" w:before="120" w:line="312" w:lineRule="auto"/>
    </w:pPr>
    <w:rPr>
      <w:rFonts w:cs="Arial" w:eastAsia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 w:val="1"/>
    <w:qFormat w:val="1"/>
    <w:rsid w:val="00CC77D2"/>
    <w:pPr>
      <w:spacing w:before="240" w:line="240" w:lineRule="auto"/>
      <w:outlineLvl w:val="0"/>
    </w:pPr>
    <w:rPr>
      <w:b w:val="1"/>
      <w:bCs w:val="1"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qFormat w:val="1"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 w:val="1"/>
    <w:qFormat w:val="1"/>
    <w:rsid w:val="00EF10F2"/>
    <w:pPr>
      <w:spacing w:before="20"/>
      <w:outlineLvl w:val="2"/>
    </w:pPr>
    <w:rPr>
      <w:b w:val="1"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 w:val="1"/>
    <w:qFormat w:val="1"/>
    <w:rsid w:val="00EF10F2"/>
    <w:pPr>
      <w:spacing w:before="99"/>
      <w:outlineLvl w:val="3"/>
    </w:pPr>
    <w:rPr>
      <w:b w:val="1"/>
      <w:bCs w:val="1"/>
      <w:sz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semiHidden w:val="1"/>
    <w:qFormat w:val="1"/>
    <w:rsid w:val="00EF10F2"/>
  </w:style>
  <w:style w:type="paragraph" w:styleId="ListParagraph">
    <w:name w:val="List Paragraph"/>
    <w:basedOn w:val="Normal"/>
    <w:uiPriority w:val="1"/>
    <w:semiHidden w:val="1"/>
    <w:qFormat w:val="1"/>
  </w:style>
  <w:style w:type="paragraph" w:styleId="TableParagraph" w:customStyle="1">
    <w:name w:val="Table Paragraph"/>
    <w:basedOn w:val="Normal"/>
    <w:uiPriority w:val="1"/>
    <w:semiHidden w:val="1"/>
    <w:qFormat w:val="1"/>
  </w:style>
  <w:style w:type="character" w:styleId="Heading1Char" w:customStyle="1">
    <w:name w:val="Heading 1 Char"/>
    <w:basedOn w:val="DefaultParagraphFont"/>
    <w:link w:val="Heading1"/>
    <w:uiPriority w:val="9"/>
    <w:semiHidden w:val="1"/>
    <w:rsid w:val="00DD38E7"/>
    <w:rPr>
      <w:rFonts w:cs="Arial" w:eastAsia="Arial"/>
      <w:b w:val="1"/>
      <w:bCs w:val="1"/>
      <w:sz w:val="18"/>
      <w:szCs w:val="40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2D03"/>
    <w:rPr>
      <w:rFonts w:ascii="Arial Nova" w:cs="Arial" w:eastAsia="Arial" w:hAnsi="Arial Nova"/>
      <w:color w:val="231f20"/>
      <w:sz w:val="43"/>
      <w:szCs w:val="16"/>
      <w:lang w:bidi="en-US"/>
    </w:rPr>
  </w:style>
  <w:style w:type="character" w:styleId="Heading3Char" w:customStyle="1">
    <w:name w:val="Heading 3 Char"/>
    <w:aliases w:val="Heading 3 Section Category Char"/>
    <w:basedOn w:val="DefaultParagraphFont"/>
    <w:link w:val="Heading3"/>
    <w:uiPriority w:val="9"/>
    <w:semiHidden w:val="1"/>
    <w:rsid w:val="00A82D03"/>
    <w:rPr>
      <w:rFonts w:ascii="Arial Nova" w:cs="Arial" w:eastAsia="Arial" w:hAnsi="Arial Nova"/>
      <w:b w:val="1"/>
      <w:color w:val="231f20"/>
      <w:spacing w:val="-11"/>
      <w:sz w:val="40"/>
      <w:szCs w:val="16"/>
      <w:lang w:bidi="en-US"/>
    </w:rPr>
  </w:style>
  <w:style w:type="character" w:styleId="Heading4Char" w:customStyle="1">
    <w:name w:val="Heading 4 Char"/>
    <w:aliases w:val="Heading 4 Job Title Char"/>
    <w:basedOn w:val="DefaultParagraphFont"/>
    <w:link w:val="Heading4"/>
    <w:uiPriority w:val="9"/>
    <w:semiHidden w:val="1"/>
    <w:rsid w:val="00A82D03"/>
    <w:rPr>
      <w:rFonts w:ascii="Arial Nova" w:cs="Arial" w:eastAsia="Arial" w:hAnsi="Arial Nova"/>
      <w:b w:val="1"/>
      <w:bCs w:val="1"/>
      <w:color w:val="231f20"/>
      <w:sz w:val="23"/>
      <w:szCs w:val="16"/>
      <w:lang w:bidi="en-US"/>
    </w:rPr>
  </w:style>
  <w:style w:type="paragraph" w:styleId="BodyContactInfo" w:customStyle="1">
    <w:name w:val="Body Contact Info"/>
    <w:basedOn w:val="BodyText"/>
    <w:qFormat w:val="1"/>
    <w:rsid w:val="00F148F1"/>
    <w:pPr>
      <w:spacing w:after="0" w:before="40" w:line="360" w:lineRule="auto"/>
    </w:pPr>
    <w:rPr>
      <w:color w:val="auto"/>
    </w:rPr>
  </w:style>
  <w:style w:type="paragraph" w:styleId="SkillsBullets" w:customStyle="1">
    <w:name w:val="Skills Bullets"/>
    <w:basedOn w:val="BulletsSkills"/>
    <w:semiHidden w:val="1"/>
    <w:qFormat w:val="1"/>
    <w:rsid w:val="00F148F1"/>
    <w:pPr>
      <w:spacing w:after="240" w:before="0" w:line="254" w:lineRule="auto"/>
    </w:pPr>
    <w:rPr>
      <w:sz w:val="22"/>
    </w:rPr>
  </w:style>
  <w:style w:type="paragraph" w:styleId="BulletsSkills" w:customStyle="1">
    <w:name w:val="Bullets Skills"/>
    <w:basedOn w:val="BodyContactInfo"/>
    <w:semiHidden w:val="1"/>
    <w:qFormat w:val="1"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172BC0"/>
    <w:pPr>
      <w:spacing w:before="27" w:line="216" w:lineRule="auto"/>
      <w:outlineLvl w:val="0"/>
    </w:pPr>
    <w:rPr>
      <w:rFonts w:asciiTheme="majorHAnsi" w:hAnsiTheme="majorHAnsi"/>
      <w:b w:val="1"/>
      <w:sz w:val="96"/>
    </w:rPr>
  </w:style>
  <w:style w:type="character" w:styleId="TitleChar" w:customStyle="1">
    <w:name w:val="Title Char"/>
    <w:basedOn w:val="DefaultParagraphFont"/>
    <w:link w:val="Title"/>
    <w:uiPriority w:val="10"/>
    <w:rsid w:val="00172BC0"/>
    <w:rPr>
      <w:rFonts w:cs="Arial" w:eastAsia="Arial" w:asciiTheme="majorHAnsi" w:hAnsiTheme="majorHAnsi"/>
      <w:b w:val="1"/>
      <w:color w:val="231f20"/>
      <w:sz w:val="96"/>
      <w:szCs w:val="16"/>
      <w:lang w:bidi="en-US"/>
    </w:rPr>
  </w:style>
  <w:style w:type="character" w:styleId="ItalicJobLocation" w:customStyle="1">
    <w:name w:val="Italic Job Location"/>
    <w:basedOn w:val="DefaultParagraphFont"/>
    <w:uiPriority w:val="1"/>
    <w:semiHidden w:val="1"/>
    <w:qFormat w:val="1"/>
    <w:rsid w:val="00EF10F2"/>
    <w:rPr>
      <w:i w:val="1"/>
      <w:iCs w:val="1"/>
    </w:rPr>
  </w:style>
  <w:style w:type="character" w:styleId="ItalicJob" w:customStyle="1">
    <w:name w:val="Italic Job"/>
    <w:basedOn w:val="DefaultParagraphFont"/>
    <w:uiPriority w:val="1"/>
    <w:semiHidden w:val="1"/>
    <w:qFormat w:val="1"/>
    <w:rsid w:val="00EF10F2"/>
    <w:rPr>
      <w:i w:val="1"/>
      <w:iCs w:val="1"/>
    </w:rPr>
  </w:style>
  <w:style w:type="paragraph" w:styleId="Body" w:customStyle="1">
    <w:name w:val="Body"/>
    <w:basedOn w:val="Normal"/>
    <w:uiPriority w:val="99"/>
    <w:semiHidden w:val="1"/>
    <w:rsid w:val="00EF10F2"/>
    <w:pPr>
      <w:widowControl w:val="1"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odyBullets" w:customStyle="1">
    <w:name w:val="Body Bullets"/>
    <w:basedOn w:val="Body"/>
    <w:uiPriority w:val="99"/>
    <w:semiHidden w:val="1"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 w:val="1"/>
    <w:qFormat w:val="1"/>
    <w:rsid w:val="00A82D03"/>
    <w:pPr>
      <w:spacing w:line="240" w:lineRule="auto"/>
    </w:pPr>
    <w:rPr>
      <w:rFonts w:asciiTheme="majorHAnsi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F148F1"/>
    <w:rPr>
      <w:rFonts w:cs="Arial" w:eastAsia="Arial" w:asciiTheme="majorHAnsi" w:hAnsiTheme="majorHAnsi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 w:val="1"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5689F"/>
    <w:rPr>
      <w:color w:val="605e5c"/>
      <w:shd w:color="auto" w:fill="e1dfdd" w:val="clear"/>
    </w:rPr>
  </w:style>
  <w:style w:type="paragraph" w:styleId="ObjectiveHeading" w:customStyle="1">
    <w:name w:val="Objective Heading"/>
    <w:basedOn w:val="Normal"/>
    <w:semiHidden w:val="1"/>
    <w:qFormat w:val="1"/>
    <w:rsid w:val="00913A01"/>
    <w:pPr>
      <w:spacing w:before="240"/>
    </w:pPr>
    <w:rPr>
      <w:b w:val="1"/>
      <w:bCs w:val="1"/>
      <w:color w:val="auto"/>
      <w:szCs w:val="20"/>
    </w:rPr>
  </w:style>
  <w:style w:type="paragraph" w:styleId="DateRange" w:customStyle="1">
    <w:name w:val="Date Range"/>
    <w:basedOn w:val="Normal"/>
    <w:semiHidden w:val="1"/>
    <w:qFormat w:val="1"/>
    <w:rsid w:val="00702223"/>
    <w:pPr>
      <w:spacing w:before="240" w:line="240" w:lineRule="auto"/>
    </w:pPr>
    <w:rPr>
      <w:szCs w:val="24"/>
    </w:rPr>
  </w:style>
  <w:style w:type="paragraph" w:styleId="JobTitle" w:customStyle="1">
    <w:name w:val="Job Title"/>
    <w:basedOn w:val="Normal"/>
    <w:semiHidden w:val="1"/>
    <w:qFormat w:val="1"/>
    <w:rsid w:val="00CC77D2"/>
    <w:pPr>
      <w:spacing w:before="100" w:line="240" w:lineRule="auto"/>
    </w:pPr>
    <w:rPr>
      <w:rFonts w:asciiTheme="majorHAnsi" w:hAnsiTheme="majorHAnsi"/>
    </w:rPr>
  </w:style>
  <w:style w:type="character" w:styleId="Greentext" w:customStyle="1">
    <w:name w:val="Green  text"/>
    <w:uiPriority w:val="1"/>
    <w:qFormat w:val="1"/>
    <w:rsid w:val="00390F23"/>
    <w:rPr>
      <w:color w:val="7ca655" w:themeColor="text2"/>
    </w:rPr>
  </w:style>
  <w:style w:type="paragraph" w:styleId="Jobdescription" w:customStyle="1">
    <w:name w:val="Job description"/>
    <w:basedOn w:val="Normal"/>
    <w:semiHidden w:val="1"/>
    <w:qFormat w:val="1"/>
    <w:rsid w:val="00CC77D2"/>
    <w:pPr>
      <w:spacing w:after="600" w:line="240" w:lineRule="auto"/>
    </w:pPr>
  </w:style>
  <w:style w:type="paragraph" w:styleId="SchoolName" w:customStyle="1">
    <w:name w:val="School Name"/>
    <w:basedOn w:val="Normal"/>
    <w:semiHidden w:val="1"/>
    <w:qFormat w:val="1"/>
    <w:rsid w:val="00D87E03"/>
    <w:pPr>
      <w:spacing w:before="0" w:line="240" w:lineRule="auto"/>
    </w:pPr>
    <w:rPr>
      <w:szCs w:val="20"/>
    </w:rPr>
  </w:style>
  <w:style w:type="paragraph" w:styleId="Degree" w:customStyle="1">
    <w:name w:val="Degree"/>
    <w:basedOn w:val="Normal"/>
    <w:semiHidden w:val="1"/>
    <w:qFormat w:val="1"/>
    <w:rsid w:val="00702223"/>
    <w:pPr>
      <w:spacing w:before="0" w:line="240" w:lineRule="auto"/>
    </w:pPr>
    <w:rPr>
      <w:b w:val="1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C85B84"/>
    <w:rPr>
      <w:rFonts w:cs="Arial" w:eastAsia="Arial"/>
      <w:color w:val="231f20"/>
      <w:sz w:val="16"/>
      <w:szCs w:val="16"/>
      <w:lang w:bidi="en-US"/>
    </w:rPr>
  </w:style>
  <w:style w:type="paragraph" w:styleId="Objective" w:customStyle="1">
    <w:name w:val="Objective"/>
    <w:basedOn w:val="Normal"/>
    <w:semiHidden w:val="1"/>
    <w:qFormat w:val="1"/>
    <w:rsid w:val="00913A01"/>
    <w:pPr>
      <w:spacing w:before="240" w:line="247" w:lineRule="auto"/>
    </w:pPr>
    <w:rPr>
      <w:color w:val="auto"/>
    </w:rPr>
  </w:style>
  <w:style w:type="character" w:styleId="Bluetext" w:customStyle="1">
    <w:name w:val="Blue text"/>
    <w:uiPriority w:val="1"/>
    <w:qFormat w:val="1"/>
    <w:rsid w:val="00172BC0"/>
    <w:rPr>
      <w:color w:val="a9d4db" w:themeColor="accent1"/>
    </w:rPr>
  </w:style>
  <w:style w:type="paragraph" w:styleId="Company" w:customStyle="1">
    <w:name w:val="Company"/>
    <w:basedOn w:val="Normal"/>
    <w:semiHidden w:val="1"/>
    <w:qFormat w:val="1"/>
    <w:rsid w:val="00721C3B"/>
    <w:rPr>
      <w:rFonts w:asciiTheme="majorHAnsi" w:hAnsiTheme="majorHAnsi"/>
      <w:sz w:val="26"/>
    </w:rPr>
  </w:style>
  <w:style w:type="character" w:styleId="Magentatext" w:customStyle="1">
    <w:name w:val="Magenta text"/>
    <w:uiPriority w:val="1"/>
    <w:qFormat w:val="1"/>
    <w:rsid w:val="00762950"/>
    <w:rPr>
      <w:color w:val="aa5881" w:themeColor="accent4"/>
    </w:rPr>
  </w:style>
  <w:style w:type="character" w:styleId="Graytext" w:customStyle="1">
    <w:name w:val="Gray text"/>
    <w:uiPriority w:val="1"/>
    <w:qFormat w:val="1"/>
    <w:rsid w:val="00DD38E7"/>
    <w:rPr>
      <w:color w:val="808080" w:themeColor="background1" w:themeShade="000080"/>
    </w:rPr>
  </w:style>
  <w:style w:type="paragraph" w:styleId="Header">
    <w:name w:val="header"/>
    <w:basedOn w:val="Normal"/>
    <w:link w:val="HeaderChar"/>
    <w:uiPriority w:val="99"/>
    <w:semiHidden w:val="1"/>
    <w:rsid w:val="003D37DA"/>
    <w:pPr>
      <w:tabs>
        <w:tab w:val="center" w:pos="4680"/>
        <w:tab w:val="right" w:pos="936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D38E7"/>
    <w:rPr>
      <w:rFonts w:cs="Arial" w:eastAsia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 w:val="1"/>
    <w:rsid w:val="003D37DA"/>
    <w:pPr>
      <w:tabs>
        <w:tab w:val="center" w:pos="4680"/>
        <w:tab w:val="right" w:pos="936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D38E7"/>
    <w:rPr>
      <w:rFonts w:cs="Arial" w:eastAsia="Arial"/>
      <w:color w:val="231f20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 w:val="1"/>
    <w:unhideWhenUsed w:val="1"/>
    <w:rsid w:val="00A14C60"/>
    <w:pPr>
      <w:widowControl w:val="1"/>
      <w:autoSpaceDE w:val="1"/>
      <w:autoSpaceDN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bidi="hi-IN" w:eastAsia="en-IN" w:val="en-IN"/>
    </w:rPr>
  </w:style>
  <w:style w:type="character" w:styleId="Strong">
    <w:name w:val="Strong"/>
    <w:basedOn w:val="DefaultParagraphFont"/>
    <w:uiPriority w:val="22"/>
    <w:qFormat w:val="1"/>
    <w:rsid w:val="00A14C60"/>
    <w:rPr>
      <w:b w:val="1"/>
      <w:bCs w:val="1"/>
    </w:rPr>
  </w:style>
  <w:style w:type="paragraph" w:styleId="Subtitle">
    <w:name w:val="Subtitle"/>
    <w:basedOn w:val="Normal"/>
    <w:next w:val="Normal"/>
    <w:pPr>
      <w:spacing w:before="134" w:line="240" w:lineRule="auto"/>
      <w:ind w:left="80"/>
    </w:pPr>
    <w:rPr>
      <w:rFonts w:ascii="Libre Franklin Medium" w:cs="Libre Franklin Medium" w:eastAsia="Libre Franklin Medium" w:hAnsi="Libre Franklin Medium"/>
      <w:sz w:val="43"/>
      <w:szCs w:val="43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before="134" w:line="240" w:lineRule="auto"/>
      <w:ind w:left="80"/>
    </w:pPr>
    <w:rPr>
      <w:rFonts w:ascii="Libre Franklin Medium" w:cs="Libre Franklin Medium" w:eastAsia="Libre Franklin Medium" w:hAnsi="Libre Franklin Medium"/>
      <w:sz w:val="43"/>
      <w:szCs w:val="43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fy647L1/jPrf7msSSUePs/F4CA==">CgMxLjAyCGguZ2pkZ3hzOAByITFlV2tkQi1PSGcxNE8ybVBnQVpxM21GRU94RmMwMGFmVQ==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2021-07-28T08:12:00Z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